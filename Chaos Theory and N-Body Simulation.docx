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widowControl/>
        <w:spacing w:lineRule="auto" w:line="480" w:before="0" w:after="0"/>
        <w:ind w:left="0" w:right="0" w:hanging="0"/>
        <w:jc w:val="center"/>
        <w:rPr>
          <w:rFonts w:ascii="Time New Roman" w:hAnsi="Time New Roman"/>
          <w:b/>
          <w:i w:val="false"/>
          <w:caps w:val="false"/>
          <w:smallCaps w:val="false"/>
          <w:color w:val="000000"/>
          <w:spacing w:val="0"/>
          <w:sz w:val="24"/>
          <w:szCs w:val="24"/>
        </w:rPr>
      </w:pPr>
      <w:r>
        <w:rPr>
          <w:rFonts w:cs="Times New Roman" w:ascii="Time New Roman" w:hAnsi="Time New Roman"/>
          <w:b/>
          <w:i w:val="false"/>
          <w:caps w:val="false"/>
          <w:smallCaps w:val="false"/>
          <w:color w:val="000000"/>
          <w:spacing w:val="0"/>
          <w:sz w:val="24"/>
          <w:szCs w:val="24"/>
        </w:rPr>
        <w:t>Chaos Theory and The Game of Chaos</w:t>
      </w:r>
    </w:p>
    <w:p>
      <w:pPr>
        <w:pStyle w:val="TextBody"/>
        <w:widowControl/>
        <w:spacing w:lineRule="auto" w:line="480" w:before="0" w:after="0"/>
        <w:ind w:left="0" w:right="0" w:hanging="0"/>
        <w:jc w:val="left"/>
        <w:rPr>
          <w:rFonts w:ascii="Time New Roman" w:hAnsi="Time New Roman"/>
          <w:b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tab/>
        <w:t>Chaos theory is a study that concerns the predictability of a system. It destroys the intuition that everything would be predictable if the initial condition is known. The characteristics of a chaotic system were proposed by Robert L. Devaney.</w:t>
      </w:r>
    </w:p>
    <w:p>
      <w:pPr>
        <w:pStyle w:val="TextBody"/>
        <w:widowControl/>
        <w:spacing w:lineRule="auto" w:line="480" w:before="0" w:after="0"/>
        <w:ind w:left="0" w:right="0" w:hanging="0"/>
        <w:jc w:val="left"/>
        <w:rPr>
          <w:rFonts w:ascii="Time New Roman" w:hAnsi="Time New Roman"/>
          <w:b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r>
    </w:p>
    <w:p>
      <w:pPr>
        <w:pStyle w:val="TextBody"/>
        <w:widowControl/>
        <w:spacing w:lineRule="auto" w:line="480" w:before="0" w:after="0"/>
        <w:ind w:left="0" w:right="0" w:hanging="0"/>
        <w:jc w:val="left"/>
        <w:rPr>
          <w:rFonts w:ascii="Time New Roman" w:hAnsi="Time New Roman"/>
          <w:b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tab/>
        <w:t xml:space="preserve">    1. it must be sensitive to initial conditions,</w:t>
      </w:r>
    </w:p>
    <w:p>
      <w:pPr>
        <w:pStyle w:val="TextBody"/>
        <w:widowControl/>
        <w:spacing w:lineRule="auto" w:line="480" w:before="0" w:after="0"/>
        <w:ind w:left="0" w:right="0" w:hanging="0"/>
        <w:jc w:val="left"/>
        <w:rPr>
          <w:rFonts w:ascii="Time New Roman" w:hAnsi="Time New Roman"/>
          <w:b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tab/>
        <w:t xml:space="preserve">    2. it must be topologically transitive,</w:t>
      </w:r>
    </w:p>
    <w:p>
      <w:pPr>
        <w:pStyle w:val="TextBody"/>
        <w:widowControl/>
        <w:spacing w:lineRule="auto" w:line="480" w:before="0" w:after="0"/>
        <w:ind w:left="0" w:right="0" w:hanging="0"/>
        <w:jc w:val="left"/>
        <w:rPr>
          <w:rFonts w:ascii="Time New Roman" w:hAnsi="Time New Roman"/>
          <w:b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tab/>
        <w:t xml:space="preserve">    3. it must have dense periodic orbits ("Chaos Theory," n.d., p. 1). </w:t>
      </w:r>
    </w:p>
    <w:p>
      <w:pPr>
        <w:pStyle w:val="TextBody"/>
        <w:widowControl/>
        <w:spacing w:lineRule="auto" w:line="480" w:before="0" w:after="0"/>
        <w:ind w:left="0" w:right="0" w:hanging="0"/>
        <w:jc w:val="left"/>
        <w:rPr>
          <w:rFonts w:ascii="Time New Roman" w:hAnsi="Time New Roman"/>
          <w:b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r>
    </w:p>
    <w:p>
      <w:pPr>
        <w:pStyle w:val="TextBody"/>
        <w:widowControl/>
        <w:spacing w:lineRule="auto" w:line="480" w:before="0" w:after="0"/>
        <w:ind w:left="0" w:right="0" w:hanging="0"/>
        <w:jc w:val="left"/>
        <w:rPr>
          <w:rFonts w:ascii="Time New Roman" w:hAnsi="Time New Roman"/>
          <w:b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tab/>
        <w:t>A more concise definition of chaotic systems is a system that can only be described as a system of interrelated differential equations ("Chaos1," n.d.). There are some characteristics of a chaotic system. A chaotic system must be sensitive to initial conditions, which means that the small change of the initial condition of the system would result in a large change to the final condition we observe. Chaotic systems have unstable periodic properties, which means that the conditions of the system will roughly repeat itself, but it does not meet the exact location and repeat with an exact period. This phenomenon results in a dense periodic orbit. The attractor in the center of the trajectory of a chaotic system is also unstable, resulting in a strange attractor ("Attractor," n.d., p. 1). A strange attractor has a fractal structure in which infinitely many details can be seen when zooming in ("Fractal," n.d., p. 1).</w:t>
      </w:r>
    </w:p>
    <w:p>
      <w:pPr>
        <w:pStyle w:val="TextBody"/>
        <w:widowControl/>
        <w:spacing w:lineRule="auto" w:line="480" w:before="0" w:after="0"/>
        <w:ind w:left="0" w:right="0" w:hanging="0"/>
        <w:jc w:val="left"/>
        <w:rPr>
          <w:rFonts w:ascii="Time New Roman" w:hAnsi="Time New Roman"/>
          <w:b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tab/>
        <w:t>Famous examples of chaotic systems include double pendulums, the Lorenz Attractor, and the n-body problem. One special case of the problem involving chaotic systems is the three-body problem (a special case of an n-body problem). Given the complexity of the force equations involved in a three-body system, it is unrealistic to solve the location of each planet after some time t given all initial conditions because there is no closed-form solution for this problem ("Three-body Problem," n.d., p. 1). Therefore, a computational simulation of a three-body system would be helpful for understanding the physics in the n-body system as well as the chaos theory.</w:t>
      </w:r>
    </w:p>
    <w:p>
      <w:pPr>
        <w:pStyle w:val="TextBody"/>
        <w:widowControl/>
        <w:spacing w:lineRule="auto" w:line="480" w:before="0" w:after="0"/>
        <w:ind w:left="0" w:right="0" w:hanging="0"/>
        <w:jc w:val="left"/>
        <w:rPr>
          <w:rFonts w:ascii="Time New Roman" w:hAnsi="Time New Roman"/>
          <w:b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r>
    </w:p>
    <w:p>
      <w:pPr>
        <w:pStyle w:val="TextBody"/>
        <w:widowControl/>
        <w:spacing w:lineRule="auto" w:line="480" w:before="0" w:after="0"/>
        <w:ind w:left="0" w:right="0" w:hanging="0"/>
        <w:jc w:val="left"/>
        <w:rPr>
          <w:rFonts w:ascii="Time New Roman" w:hAnsi="Time New Roman"/>
          <w:b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tab/>
        <w:t>This project, an interactive three-body simulation game called The Game of Chaos, can be used as a teaching tool for studying the principles of chaotic systems. In the logistic map generated by my program, students can discover some fundamental properties of chaotic systems.</w:t>
      </w:r>
    </w:p>
    <w:p>
      <w:pPr>
        <w:pStyle w:val="TextBody"/>
        <w:widowControl/>
        <w:spacing w:lineRule="auto" w:line="480" w:before="0" w:after="0"/>
        <w:ind w:left="0" w:right="0" w:hanging="0"/>
        <w:jc w:val="left"/>
        <w:rPr>
          <w:rFonts w:ascii="Time New Roman" w:hAnsi="Time New Roman"/>
          <w:b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tab/>
        <w:t>The Game of Chaos is a cooperative game that helps students to understand chaotic systems. The goal of the game is to create a stabler n-body system as possible. Each student should receive a mass and select the location and the velocity of a planet. The score is calculated as the negative standard deviation of the positions from different initial conditions of the last planet.</w:t>
      </w:r>
    </w:p>
    <w:p>
      <w:pPr>
        <w:pStyle w:val="TextBody"/>
        <w:widowControl/>
        <w:spacing w:lineRule="auto" w:line="480" w:before="0" w:after="0"/>
        <w:ind w:left="0" w:right="0" w:hanging="0"/>
        <w:jc w:val="left"/>
        <w:rPr>
          <w:rFonts w:ascii="Time New Roman" w:hAnsi="Time New Roman"/>
          <w:b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tab/>
        <w:t>By playing around with initial configurations, students could discover that adding a massive star in the center of the other stars make the system more stable. This in line with the theory that a three-body system can be approximated as a two-body system if some forces created by one or more planet can be ignored ("Three-body Problem," n.d., p. 1). Because of the program generates different mass for different students, cooperation becomes important.</w:t>
      </w:r>
    </w:p>
    <w:p>
      <w:pPr>
        <w:pStyle w:val="TextBody"/>
        <w:widowControl/>
        <w:spacing w:lineRule="auto" w:line="480" w:before="0" w:after="0"/>
        <w:ind w:left="0" w:right="0" w:hanging="0"/>
        <w:jc w:val="left"/>
        <w:rPr>
          <w:rFonts w:ascii="Time New Roman" w:hAnsi="Time New Roman"/>
          <w:b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tab/>
        <w:t>After plotting the distance of the planet to the origin as a function of initial velocity, students can discover that the system has repetitions, dense periodic orbits, fractal structure, and sensitivity to initial conditions. Firstly, the distance between the final position of the planet and the origin oscillates repetitively. Secondly, as the graph zooms in, students can see more details in the range selected, but they may still see randomly plotted dense dots under or between the periodic trends, creating densely plotted regions. Thirdly, students may discover that a relatively small change to its initial velocity can result in a sudden jump in the final position to the origin. Students themselves can analyze the characteristics above in the graph generated by the program to understand the systems they created.</w:t>
      </w:r>
    </w:p>
    <w:p>
      <w:pPr>
        <w:pStyle w:val="TextBody"/>
        <w:widowControl/>
        <w:spacing w:lineRule="auto" w:line="480" w:before="0" w:after="0"/>
        <w:ind w:left="0" w:right="0" w:hanging="0"/>
        <w:jc w:val="left"/>
        <w:rPr>
          <w:rFonts w:ascii="Time New Roman" w:hAnsi="Time New Roman"/>
          <w:b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tab/>
        <w:t>After generating the 3D graph showing the trajectory of the planet after some time, students can discover strange attractors. Unlike fixed-point attractors and limit cycles, the attractor in the 3D simulation move as the simulation runs with an unpredictable pattern.</w:t>
      </w:r>
    </w:p>
    <w:p>
      <w:pPr>
        <w:pStyle w:val="TextBody"/>
        <w:widowControl/>
        <w:spacing w:lineRule="auto" w:line="480" w:before="0" w:after="0"/>
        <w:ind w:left="0" w:right="0" w:hanging="0"/>
        <w:jc w:val="left"/>
        <w:rPr>
          <w:rFonts w:ascii="Time New Roman" w:hAnsi="Time New Roman"/>
          <w:b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tab/>
        <w:t>If students discover that the graph generated can be model as a linear or quadratic formula. Great! The system is no longer considered chaotic and they win the game.</w:t>
      </w:r>
    </w:p>
    <w:p>
      <w:pPr>
        <w:pStyle w:val="Normal"/>
        <w:widowControl/>
        <w:spacing w:lineRule="auto" w:line="480" w:before="0" w:after="0"/>
        <w:ind w:left="0" w:right="0" w:hanging="0"/>
        <w:jc w:val="center"/>
        <w:rPr>
          <w:rFonts w:cs="Times New Roman"/>
          <w:color w:val="000000"/>
        </w:rPr>
      </w:pPr>
      <w:r>
        <w:rPr>
          <w:rFonts w:ascii="Time New Roman" w:hAnsi="Time New Roman"/>
          <w:sz w:val="24"/>
          <w:szCs w:val="24"/>
        </w:rPr>
      </w:r>
      <w:r>
        <w:br w:type="page"/>
      </w:r>
    </w:p>
    <w:p>
      <w:pPr>
        <w:pStyle w:val="Normal"/>
        <w:widowControl/>
        <w:spacing w:lineRule="auto" w:line="480" w:before="0" w:after="0"/>
        <w:ind w:left="0" w:right="0" w:hanging="0"/>
        <w:jc w:val="center"/>
        <w:rPr/>
      </w:pPr>
      <w:r>
        <w:rPr>
          <w:rFonts w:cs="Times New Roman" w:ascii="Times New Roman" w:hAnsi="Times New Roman"/>
          <w:color w:val="000000"/>
          <w:sz w:val="24"/>
          <w:szCs w:val="24"/>
        </w:rPr>
        <w:t>References</w:t>
      </w:r>
    </w:p>
    <w:p>
      <w:pPr>
        <w:pStyle w:val="Normal"/>
        <w:widowControl/>
        <w:spacing w:lineRule="auto" w:line="480" w:before="0" w:after="0"/>
        <w:ind w:left="720" w:right="0" w:hanging="720"/>
        <w:jc w:val="left"/>
        <w:rPr/>
      </w:pPr>
      <w:r>
        <w:rPr>
          <w:rFonts w:cs="Times New Roman" w:ascii="Times New Roman" w:hAnsi="Times New Roman"/>
          <w:color w:val="000000"/>
          <w:sz w:val="24"/>
          <w:szCs w:val="24"/>
        </w:rPr>
        <w:t xml:space="preserve">Attractor. (n.d.). In </w:t>
      </w:r>
      <w:r>
        <w:rPr>
          <w:rFonts w:cs="Times New Roman" w:ascii="Times New Roman" w:hAnsi="Times New Roman"/>
          <w:i/>
          <w:color w:val="000000"/>
          <w:sz w:val="24"/>
          <w:szCs w:val="24"/>
        </w:rPr>
        <w:t>Wikipedia</w:t>
      </w:r>
      <w:r>
        <w:rPr>
          <w:rFonts w:cs="Times New Roman" w:ascii="Times New Roman" w:hAnsi="Times New Roman"/>
          <w:color w:val="000000"/>
          <w:sz w:val="24"/>
          <w:szCs w:val="24"/>
        </w:rPr>
        <w:t>. Retrieved May 30, 2019, from https://en.wikipedia.org/wiki/Attractor</w:t>
      </w:r>
    </w:p>
    <w:p>
      <w:pPr>
        <w:pStyle w:val="Normal"/>
        <w:widowControl/>
        <w:spacing w:lineRule="auto" w:line="480" w:before="0" w:after="0"/>
        <w:ind w:left="720" w:right="0" w:hanging="720"/>
        <w:jc w:val="left"/>
        <w:rPr/>
      </w:pPr>
      <w:r>
        <w:rPr>
          <w:rFonts w:cs="Times New Roman" w:ascii="Times New Roman" w:hAnsi="Times New Roman"/>
          <w:color w:val="000000"/>
          <w:sz w:val="24"/>
          <w:szCs w:val="24"/>
        </w:rPr>
        <w:t>Chaos1. (n.d.). Retrieved May 23, 2019, from Chaos Math website: http://www.chaos-math.org/en/film</w:t>
      </w:r>
    </w:p>
    <w:p>
      <w:pPr>
        <w:pStyle w:val="Normal"/>
        <w:widowControl/>
        <w:spacing w:lineRule="auto" w:line="480" w:before="0" w:after="0"/>
        <w:ind w:left="720" w:right="0" w:hanging="720"/>
        <w:jc w:val="left"/>
        <w:rPr/>
      </w:pPr>
      <w:r>
        <w:rPr>
          <w:rFonts w:cs="Times New Roman" w:ascii="Times New Roman" w:hAnsi="Times New Roman"/>
          <w:color w:val="000000"/>
          <w:sz w:val="24"/>
          <w:szCs w:val="24"/>
        </w:rPr>
        <w:t xml:space="preserve">Chaos Theory. (n.d.). In </w:t>
      </w:r>
      <w:r>
        <w:rPr>
          <w:rFonts w:cs="Times New Roman" w:ascii="Times New Roman" w:hAnsi="Times New Roman"/>
          <w:i/>
          <w:color w:val="000000"/>
          <w:sz w:val="24"/>
          <w:szCs w:val="24"/>
        </w:rPr>
        <w:t>Wikipedia</w:t>
      </w:r>
      <w:r>
        <w:rPr>
          <w:rFonts w:cs="Times New Roman" w:ascii="Times New Roman" w:hAnsi="Times New Roman"/>
          <w:color w:val="000000"/>
          <w:sz w:val="24"/>
          <w:szCs w:val="24"/>
        </w:rPr>
        <w:t>. Retrieved May 23, 2019, from https://en.wikipedia.org/wiki/Chaos_theory</w:t>
      </w:r>
    </w:p>
    <w:p>
      <w:pPr>
        <w:pStyle w:val="Normal"/>
        <w:widowControl/>
        <w:spacing w:lineRule="auto" w:line="480" w:before="0" w:after="0"/>
        <w:ind w:left="720" w:right="0" w:hanging="720"/>
        <w:jc w:val="left"/>
        <w:rPr/>
      </w:pPr>
      <w:r>
        <w:rPr>
          <w:rFonts w:cs="Times New Roman" w:ascii="Times New Roman" w:hAnsi="Times New Roman"/>
          <w:color w:val="000000"/>
          <w:sz w:val="24"/>
          <w:szCs w:val="24"/>
        </w:rPr>
        <w:t xml:space="preserve">Entertain Me Now 1. (n.d.). </w:t>
      </w:r>
      <w:r>
        <w:rPr>
          <w:rFonts w:cs="Times New Roman" w:ascii="Times New Roman" w:hAnsi="Times New Roman"/>
          <w:i/>
          <w:color w:val="000000"/>
          <w:sz w:val="24"/>
          <w:szCs w:val="24"/>
        </w:rPr>
        <w:t>Chaos Theory PBS</w:t>
      </w:r>
      <w:r>
        <w:rPr>
          <w:rFonts w:cs="Times New Roman" w:ascii="Times New Roman" w:hAnsi="Times New Roman"/>
          <w:color w:val="000000"/>
          <w:sz w:val="24"/>
          <w:szCs w:val="24"/>
        </w:rPr>
        <w:t xml:space="preserve"> [Video file]. Retrieved from https://www.youtube.com/watch?v=FEC_mogwzL8</w:t>
      </w:r>
    </w:p>
    <w:p>
      <w:pPr>
        <w:pStyle w:val="Normal"/>
        <w:widowControl/>
        <w:spacing w:lineRule="auto" w:line="480" w:before="0" w:after="0"/>
        <w:ind w:left="720" w:right="0" w:hanging="720"/>
        <w:jc w:val="left"/>
        <w:rPr/>
      </w:pPr>
      <w:r>
        <w:rPr>
          <w:rFonts w:cs="Times New Roman" w:ascii="Times New Roman" w:hAnsi="Times New Roman"/>
          <w:color w:val="000000"/>
          <w:sz w:val="24"/>
          <w:szCs w:val="24"/>
        </w:rPr>
        <w:t xml:space="preserve">Fractal. (n.d.). In </w:t>
      </w:r>
      <w:r>
        <w:rPr>
          <w:rFonts w:cs="Times New Roman" w:ascii="Times New Roman" w:hAnsi="Times New Roman"/>
          <w:i/>
          <w:color w:val="000000"/>
          <w:sz w:val="24"/>
          <w:szCs w:val="24"/>
        </w:rPr>
        <w:t>Wikipedia</w:t>
      </w:r>
      <w:r>
        <w:rPr>
          <w:rFonts w:cs="Times New Roman" w:ascii="Times New Roman" w:hAnsi="Times New Roman"/>
          <w:color w:val="000000"/>
          <w:sz w:val="24"/>
          <w:szCs w:val="24"/>
        </w:rPr>
        <w:t>. Retrieved May 30, 2019, from https://en.wikipedia.org/wiki/Fractal</w:t>
      </w:r>
    </w:p>
    <w:p>
      <w:pPr>
        <w:pStyle w:val="Normal"/>
        <w:widowControl/>
        <w:spacing w:lineRule="auto" w:line="480" w:before="0" w:after="0"/>
        <w:ind w:left="720" w:right="0" w:hanging="720"/>
        <w:jc w:val="left"/>
        <w:rPr/>
      </w:pPr>
      <w:r>
        <w:rPr>
          <w:rFonts w:cs="Times New Roman" w:ascii="Times New Roman" w:hAnsi="Times New Roman"/>
          <w:color w:val="000000"/>
          <w:sz w:val="24"/>
          <w:szCs w:val="24"/>
        </w:rPr>
        <w:t xml:space="preserve">Three-body problem. (n.d.). In </w:t>
      </w:r>
      <w:r>
        <w:rPr>
          <w:rFonts w:cs="Times New Roman" w:ascii="Times New Roman" w:hAnsi="Times New Roman"/>
          <w:i/>
          <w:color w:val="000000"/>
          <w:sz w:val="24"/>
          <w:szCs w:val="24"/>
        </w:rPr>
        <w:t>Wikipedia</w:t>
      </w:r>
      <w:r>
        <w:rPr>
          <w:rFonts w:cs="Times New Roman" w:ascii="Times New Roman" w:hAnsi="Times New Roman"/>
          <w:color w:val="000000"/>
          <w:sz w:val="24"/>
          <w:szCs w:val="24"/>
        </w:rPr>
        <w:t>. Retrieved May 23, 2019, from https://en.wikipedia.org/wiki/Three-body_problem</w:t>
      </w:r>
    </w:p>
    <w:p>
      <w:pPr>
        <w:pStyle w:val="Normal"/>
        <w:widowControl/>
        <w:spacing w:lineRule="auto" w:line="480" w:before="0" w:after="0"/>
        <w:ind w:left="720" w:right="0" w:hanging="720"/>
        <w:jc w:val="left"/>
        <w:rPr/>
      </w:pPr>
      <w:r>
        <w:rPr>
          <w:rFonts w:ascii="Times New Roman" w:hAnsi="Times New Roman" w:cs="Times New Roman"/>
          <w:color w:val="000000"/>
          <w:sz w:val="24"/>
          <w:szCs w:val="24"/>
        </w:rPr>
        <w:t xml:space="preserve">我们这个反馈的世界 </w:t>
      </w:r>
      <w:r>
        <w:rPr>
          <w:rFonts w:cs="Times New Roman" w:ascii="Times New Roman" w:hAnsi="Times New Roman"/>
          <w:color w:val="000000"/>
          <w:sz w:val="24"/>
          <w:szCs w:val="24"/>
        </w:rPr>
        <w:t>[Our Feedback World]. (n.d.). Retrieved May 23, 2019, from https://zhuanlan.zhihu.com/p/28573752</w:t>
      </w:r>
    </w:p>
    <w:sectPr>
      <w:type w:val="nextPage"/>
      <w:pgSz w:w="12240" w:h="15840"/>
      <w:pgMar w:left="1444" w:right="1444" w:header="0" w:top="1444" w:footer="0" w:bottom="144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 New Roman">
    <w:charset w:val="01"/>
    <w:family w:val="auto"/>
    <w:pitch w:val="default"/>
  </w:font>
  <w:font w:name="Times New Roman">
    <w:charset w:val="01"/>
    <w:family w:val="roman"/>
    <w:pitch w:val="variable"/>
  </w:font>
</w:fonts>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PHPDOCX" w:uiPriority="0" w:semiHidden="0" w:unhideWhenUsed="0" w:qFormat="1"/>
    <w:lsdException w:name="Heading 1 PHPDOCX" w:uiPriority="9" w:semiHidden="0"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uiPriority="10" w:semiHidden="0" w:unhideWhenUsed="0" w:qFormat="1"/>
    <w:lsdException w:name="Default Paragraph Font PHPDOCX" w:uiPriority="1"/>
    <w:lsdException w:name="Subtitle PHPDOCX" w:uiPriority="11" w:semiHidden="0" w:unhideWhenUsed="0" w:qFormat="1"/>
    <w:lsdException w:name="Strong PHPDOCX" w:uiPriority="22" w:semiHidden="0" w:unhideWhenUsed="0" w:qFormat="1"/>
    <w:lsdException w:name="Emphasis PHPDOCX" w:uiPriority="20" w:semiHidden="0" w:unhideWhenUsed="0" w:qFormat="1"/>
    <w:lsdException w:name="Table Grid PHPDOCX" w:uiPriority="59" w:semiHidden="0" w:unhideWhenUsed="0"/>
    <w:lsdException w:name="Placeholder Text PHPDOCX" w:unhideWhenUsed="0"/>
    <w:lsdException w:name="No Spacing PHPDOCX" w:uiPriority="1" w:semiHidden="0" w:unhideWhenUsed="0" w:qFormat="1"/>
    <w:lsdException w:name="Light Shading PHPDOCX" w:uiPriority="60" w:semiHidden="0" w:unhideWhenUsed="0"/>
    <w:lsdException w:name="Light List PHPDOCX" w:uiPriority="61" w:semiHidden="0" w:unhideWhenUsed="0"/>
    <w:lsdException w:name="Light Grid PHPDOCX" w:uiPriority="62" w:semiHidden="0" w:unhideWhenUsed="0"/>
    <w:lsdException w:name="Medium Shading 1 PHPDOCX" w:uiPriority="63" w:semiHidden="0" w:unhideWhenUsed="0"/>
    <w:lsdException w:name="Medium Shading 2 PHPDOCX" w:uiPriority="64" w:semiHidden="0" w:unhideWhenUsed="0"/>
    <w:lsdException w:name="Medium List 1 PHPDOCX" w:uiPriority="65" w:semiHidden="0" w:unhideWhenUsed="0"/>
    <w:lsdException w:name="Medium List 2 PHPDOCX" w:uiPriority="66" w:semiHidden="0" w:unhideWhenUsed="0"/>
    <w:lsdException w:name="Medium Grid 1 PHPDOCX" w:uiPriority="67" w:semiHidden="0" w:unhideWhenUsed="0"/>
    <w:lsdException w:name="Medium Grid 2 PHPDOCX" w:uiPriority="68" w:semiHidden="0" w:unhideWhenUsed="0"/>
    <w:lsdException w:name="Medium Grid 3 PHPDOCX" w:uiPriority="69" w:semiHidden="0" w:unhideWhenUsed="0"/>
    <w:lsdException w:name="Dark List PHPDOCX" w:uiPriority="70" w:semiHidden="0" w:unhideWhenUsed="0"/>
    <w:lsdException w:name="Colorful Shading PHPDOCX" w:uiPriority="71" w:semiHidden="0" w:unhideWhenUsed="0"/>
    <w:lsdException w:name="Colorful List PHPDOCX" w:uiPriority="72" w:semiHidden="0" w:unhideWhenUsed="0"/>
    <w:lsdException w:name="Colorful Grid PHPDOCX" w:uiPriority="73" w:semiHidden="0" w:unhideWhenUsed="0"/>
    <w:lsdException w:name="Light Shading Accent 1 PHPDOCX" w:uiPriority="60" w:semiHidden="0" w:unhideWhenUsed="0"/>
    <w:lsdException w:name="Light List Accent 1 PHPDOCX" w:uiPriority="61" w:semiHidden="0" w:unhideWhenUsed="0"/>
    <w:lsdException w:name="Light Grid Accent 1 PHPDOCX" w:uiPriority="62" w:semiHidden="0" w:unhideWhenUsed="0"/>
    <w:lsdException w:name="Medium Shading 1 Accent 1 PHPDOCX" w:uiPriority="63" w:semiHidden="0" w:unhideWhenUsed="0"/>
    <w:lsdException w:name="Medium Shading 2 Accent 1 PHPDOCX" w:uiPriority="64" w:semiHidden="0" w:unhideWhenUsed="0"/>
    <w:lsdException w:name="Medium List 1 Accent 1 PHPDOCX" w:uiPriority="65" w:semiHidden="0" w:unhideWhenUsed="0"/>
    <w:lsdException w:name="Revision PHPDOCX" w:unhideWhenUsed="0"/>
    <w:lsdException w:name="List Paragraph PHPDOCX" w:uiPriority="34" w:semiHidden="0" w:unhideWhenUsed="0" w:qFormat="1"/>
    <w:lsdException w:name="Quote PHPDOCX" w:uiPriority="29" w:semiHidden="0" w:unhideWhenUsed="0" w:qFormat="1"/>
    <w:lsdException w:name="Intense Quote PHPDOCX" w:uiPriority="30" w:semiHidden="0" w:unhideWhenUsed="0" w:qFormat="1"/>
    <w:lsdException w:name="Medium List 2 Accent 1 PHPDOCX" w:uiPriority="66" w:semiHidden="0" w:unhideWhenUsed="0"/>
    <w:lsdException w:name="Medium Grid 1 Accent 1 PHPDOCX" w:uiPriority="67" w:semiHidden="0" w:unhideWhenUsed="0"/>
    <w:lsdException w:name="Medium Grid 2 Accent 1 PHPDOCX" w:uiPriority="68" w:semiHidden="0" w:unhideWhenUsed="0"/>
    <w:lsdException w:name="Medium Grid 3 Accent 1 PHPDOCX" w:uiPriority="69" w:semiHidden="0" w:unhideWhenUsed="0"/>
    <w:lsdException w:name="Dark List Accent 1 PHPDOCX" w:uiPriority="70" w:semiHidden="0" w:unhideWhenUsed="0"/>
    <w:lsdException w:name="Colorful Shading Accent 1 PHPDOCX" w:uiPriority="71" w:semiHidden="0" w:unhideWhenUsed="0"/>
    <w:lsdException w:name="Colorful List Accent 1 PHPDOCX" w:uiPriority="72" w:semiHidden="0" w:unhideWhenUsed="0"/>
    <w:lsdException w:name="Colorful Grid Accent 1 PHPDOCX" w:uiPriority="73" w:semiHidden="0" w:unhideWhenUsed="0"/>
    <w:lsdException w:name="Light Shading Accent 2 PHPDOCX" w:uiPriority="60" w:semiHidden="0" w:unhideWhenUsed="0"/>
    <w:lsdException w:name="Light List Accent 2 PHPDOCX" w:uiPriority="61" w:semiHidden="0" w:unhideWhenUsed="0"/>
    <w:lsdException w:name="Light Grid Accent 2 PHPDOCX" w:uiPriority="62" w:semiHidden="0" w:unhideWhenUsed="0"/>
    <w:lsdException w:name="Medium Shading 1 Accent 2 PHPDOCX" w:uiPriority="63" w:semiHidden="0" w:unhideWhenUsed="0"/>
    <w:lsdException w:name="Medium Shading 2 Accent 2 PHPDOCX" w:uiPriority="64" w:semiHidden="0" w:unhideWhenUsed="0"/>
    <w:lsdException w:name="Medium List 1 Accent 2 PHPDOCX" w:uiPriority="65" w:semiHidden="0" w:unhideWhenUsed="0"/>
    <w:lsdException w:name="Medium List 2 Accent 2 PHPDOCX" w:uiPriority="66" w:semiHidden="0" w:unhideWhenUsed="0"/>
    <w:lsdException w:name="Medium Grid 1 Accent 2 PHPDOCX" w:uiPriority="67" w:semiHidden="0" w:unhideWhenUsed="0"/>
    <w:lsdException w:name="Medium Grid 2 Accent 2 PHPDOCX" w:uiPriority="68" w:semiHidden="0" w:unhideWhenUsed="0"/>
    <w:lsdException w:name="Medium Grid 3 Accent 2 PHPDOCX" w:uiPriority="69" w:semiHidden="0" w:unhideWhenUsed="0"/>
    <w:lsdException w:name="Dark List Accent 2 PHPDOCX" w:uiPriority="70" w:semiHidden="0" w:unhideWhenUsed="0"/>
    <w:lsdException w:name="Colorful Shading Accent 2 PHPDOCX" w:uiPriority="71" w:semiHidden="0" w:unhideWhenUsed="0"/>
    <w:lsdException w:name="Colorful List Accent 2 PHPDOCX" w:uiPriority="72" w:semiHidden="0" w:unhideWhenUsed="0"/>
    <w:lsdException w:name="Colorful Grid Accent 2 PHPDOCX" w:uiPriority="73" w:semiHidden="0" w:unhideWhenUsed="0"/>
    <w:lsdException w:name="Light Shading Accent 3 PHPDOCX" w:uiPriority="60" w:semiHidden="0" w:unhideWhenUsed="0"/>
    <w:lsdException w:name="Light List Accent 3 PHPDOCX" w:uiPriority="61" w:semiHidden="0" w:unhideWhenUsed="0"/>
    <w:lsdException w:name="Light Grid Accent 3 PHPDOCX" w:uiPriority="62" w:semiHidden="0" w:unhideWhenUsed="0"/>
    <w:lsdException w:name="Medium Shading 1 Accent 3 PHPDOCX" w:uiPriority="63" w:semiHidden="0" w:unhideWhenUsed="0"/>
    <w:lsdException w:name="Medium Shading 2 Accent 3 PHPDOCX" w:uiPriority="64" w:semiHidden="0" w:unhideWhenUsed="0"/>
    <w:lsdException w:name="Medium List 1 Accent 3 PHPDOCX" w:uiPriority="65" w:semiHidden="0" w:unhideWhenUsed="0"/>
    <w:lsdException w:name="Medium List 2 Accent 3 PHPDOCX" w:uiPriority="66" w:semiHidden="0" w:unhideWhenUsed="0"/>
    <w:lsdException w:name="Medium Grid 1 Accent 3 PHPDOCX" w:uiPriority="67" w:semiHidden="0" w:unhideWhenUsed="0"/>
    <w:lsdException w:name="Medium Grid 2 Accent 3 PHPDOCX" w:uiPriority="68" w:semiHidden="0" w:unhideWhenUsed="0"/>
    <w:lsdException w:name="Medium Grid 3 Accent 3 PHPDOCX" w:uiPriority="69" w:semiHidden="0" w:unhideWhenUsed="0"/>
    <w:lsdException w:name="Dark List Accent 3 PHPDOCX" w:uiPriority="70" w:semiHidden="0" w:unhideWhenUsed="0"/>
    <w:lsdException w:name="Colorful Shading Accent 3 PHPDOCX" w:uiPriority="71" w:semiHidden="0" w:unhideWhenUsed="0"/>
    <w:lsdException w:name="Colorful List Accent 3 PHPDOCX" w:uiPriority="72" w:semiHidden="0" w:unhideWhenUsed="0"/>
    <w:lsdException w:name="Colorful Grid Accent 3 PHPDOCX" w:uiPriority="73" w:semiHidden="0" w:unhideWhenUsed="0"/>
    <w:lsdException w:name="Light Shading Accent 4 PHPDOCX" w:uiPriority="60" w:semiHidden="0" w:unhideWhenUsed="0"/>
    <w:lsdException w:name="Light List Accent 4 PHPDOCX" w:uiPriority="61" w:semiHidden="0" w:unhideWhenUsed="0"/>
    <w:lsdException w:name="Light Grid Accent 4 PHPDOCX" w:uiPriority="62" w:semiHidden="0" w:unhideWhenUsed="0"/>
    <w:lsdException w:name="Medium Shading 1 Accent 4 PHPDOCX" w:uiPriority="63" w:semiHidden="0" w:unhideWhenUsed="0"/>
    <w:lsdException w:name="Medium Shading 2 Accent 4 PHPDOCX" w:uiPriority="64" w:semiHidden="0" w:unhideWhenUsed="0"/>
    <w:lsdException w:name="Medium List 1 Accent 4 PHPDOCX" w:uiPriority="65" w:semiHidden="0" w:unhideWhenUsed="0"/>
    <w:lsdException w:name="Medium List 2 Accent 4 PHPDOCX" w:uiPriority="66" w:semiHidden="0" w:unhideWhenUsed="0"/>
    <w:lsdException w:name="Medium Grid 1 Accent 4 PHPDOCX" w:uiPriority="67" w:semiHidden="0" w:unhideWhenUsed="0"/>
    <w:lsdException w:name="Medium Grid 2 Accent 4 PHPDOCX" w:uiPriority="68" w:semiHidden="0" w:unhideWhenUsed="0"/>
    <w:lsdException w:name="Medium Grid 3 Accent 4 PHPDOCX" w:uiPriority="69" w:semiHidden="0" w:unhideWhenUsed="0"/>
    <w:lsdException w:name="Dark List Accent 4 PHPDOCX" w:uiPriority="70" w:semiHidden="0" w:unhideWhenUsed="0"/>
    <w:lsdException w:name="Colorful Shading Accent 4 PHPDOCX" w:uiPriority="71" w:semiHidden="0" w:unhideWhenUsed="0"/>
    <w:lsdException w:name="Colorful List Accent 4 PHPDOCX" w:uiPriority="72" w:semiHidden="0" w:unhideWhenUsed="0"/>
    <w:lsdException w:name="Colorful Grid Accent 4 PHPDOCX" w:uiPriority="73" w:semiHidden="0" w:unhideWhenUsed="0"/>
    <w:lsdException w:name="Light Shading Accent 5 PHPDOCX" w:uiPriority="60" w:semiHidden="0" w:unhideWhenUsed="0"/>
    <w:lsdException w:name="Light List Accent 5 PHPDOCX" w:uiPriority="61" w:semiHidden="0" w:unhideWhenUsed="0"/>
    <w:lsdException w:name="Light Grid Accent 5 PHPDOCX" w:uiPriority="62" w:semiHidden="0" w:unhideWhenUsed="0"/>
    <w:lsdException w:name="Medium Shading 1 Accent 5 PHPDOCX" w:uiPriority="63" w:semiHidden="0" w:unhideWhenUsed="0"/>
    <w:lsdException w:name="Medium Shading 2 Accent 5 PHPDOCX" w:uiPriority="64" w:semiHidden="0" w:unhideWhenUsed="0"/>
    <w:lsdException w:name="Medium List 1 Accent 5 PHPDOCX" w:uiPriority="65" w:semiHidden="0" w:unhideWhenUsed="0"/>
    <w:lsdException w:name="Medium List 2 Accent 5 PHPDOCX" w:uiPriority="66" w:semiHidden="0" w:unhideWhenUsed="0"/>
    <w:lsdException w:name="Medium Grid 1 Accent 5 PHPDOCX" w:uiPriority="67" w:semiHidden="0" w:unhideWhenUsed="0"/>
    <w:lsdException w:name="Medium Grid 2 Accent 5 PHPDOCX" w:uiPriority="68" w:semiHidden="0" w:unhideWhenUsed="0"/>
    <w:lsdException w:name="Medium Grid 3 Accent 5 PHPDOCX" w:uiPriority="69" w:semiHidden="0" w:unhideWhenUsed="0"/>
    <w:lsdException w:name="Dark List Accent 5 PHPDOCX" w:uiPriority="70" w:semiHidden="0" w:unhideWhenUsed="0"/>
    <w:lsdException w:name="Colorful Shading Accent 5 PHPDOCX" w:uiPriority="71" w:semiHidden="0" w:unhideWhenUsed="0"/>
    <w:lsdException w:name="Colorful List Accent 5 PHPDOCX" w:uiPriority="72" w:semiHidden="0" w:unhideWhenUsed="0"/>
    <w:lsdException w:name="Colorful Grid Accent 5 PHPDOCX" w:uiPriority="73" w:semiHidden="0" w:unhideWhenUsed="0"/>
    <w:lsdException w:name="Light Shading Accent 6 PHPDOCX" w:uiPriority="60" w:semiHidden="0" w:unhideWhenUsed="0"/>
    <w:lsdException w:name="Light List Accent 6 PHPDOCX" w:uiPriority="61" w:semiHidden="0" w:unhideWhenUsed="0"/>
    <w:lsdException w:name="Light Grid Accent 6 PHPDOCX" w:uiPriority="62" w:semiHidden="0" w:unhideWhenUsed="0"/>
    <w:lsdException w:name="Medium Shading 1 Accent 6 PHPDOCX" w:uiPriority="63" w:semiHidden="0" w:unhideWhenUsed="0"/>
    <w:lsdException w:name="Medium Shading 2 Accent 6 PHPDOCX" w:uiPriority="64" w:semiHidden="0" w:unhideWhenUsed="0"/>
    <w:lsdException w:name="Medium List 1 Accent 6 PHPDOCX" w:uiPriority="65" w:semiHidden="0" w:unhideWhenUsed="0"/>
    <w:lsdException w:name="Medium List 2 Accent 6 PHPDOCX" w:uiPriority="66" w:semiHidden="0" w:unhideWhenUsed="0"/>
    <w:lsdException w:name="Medium Grid 1 Accent 6 PHPDOCX" w:uiPriority="67" w:semiHidden="0" w:unhideWhenUsed="0"/>
    <w:lsdException w:name="Medium Grid 2 Accent 6 PHPDOCX" w:uiPriority="68" w:semiHidden="0" w:unhideWhenUsed="0"/>
    <w:lsdException w:name="Medium Grid 3 Accent 6 PHPDOCX" w:uiPriority="69" w:semiHidden="0" w:unhideWhenUsed="0"/>
    <w:lsdException w:name="Dark List Accent 6 PHPDOCX" w:uiPriority="70" w:semiHidden="0" w:unhideWhenUsed="0"/>
    <w:lsdException w:name="Colorful Shading Accent 6 PHPDOCX" w:uiPriority="71" w:semiHidden="0" w:unhideWhenUsed="0"/>
    <w:lsdException w:name="Colorful List Accent 6 PHPDOCX" w:uiPriority="72" w:semiHidden="0" w:unhideWhenUsed="0"/>
    <w:lsdException w:name="Colorful Grid Accent 6 PHPDOCX" w:uiPriority="73" w:semiHidden="0" w:unhideWhenUsed="0"/>
    <w:lsdException w:name="Subtle Emphasis PHPDOCX" w:uiPriority="19" w:semiHidden="0" w:unhideWhenUsed="0" w:qFormat="1"/>
    <w:lsdException w:name="Intense Emphasis PHPDOCX" w:uiPriority="21" w:semiHidden="0" w:unhideWhenUsed="0" w:qFormat="1"/>
    <w:lsdException w:name="Subtle Reference PHPDOCX" w:uiPriority="31" w:semiHidden="0" w:unhideWhenUsed="0" w:qFormat="1"/>
    <w:lsdException w:name="Intense Reference PHPDOCX" w:uiPriority="32" w:semiHidden="0" w:unhideWhenUsed="0" w:qFormat="1"/>
    <w:lsdException w:name="Book Title PHPDOCX" w:uiPriority="33" w:semiHidden="0" w:unhideWhenUsed="0" w:qFormat="1"/>
    <w:lsdException w:name="Bibliography PHPDOCX" w:uiPriority="37"/>
    <w:lsdException w:name="TOC Heading PHPDOCX" w:uiPriority="39" w:qFormat="1"/>
  </w:latentStyles>
  <w:style w:type="paragraph" w:styleId="Normal" w:default="1">
    <w:name w:val="Normal"/>
    <w:qFormat/>
    <w:rsid w:val="000f614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FootnotetextCarPHPDOCX" w:customStyle="1">
    <w:name w:val="footnote text Car PHPDOCX"/>
    <w:basedOn w:val="DefaultParagraphFontPHPDOCX"/>
    <w:link w:val="footnoteTextPHPDOCX"/>
    <w:uiPriority w:val="99"/>
    <w:semiHidden/>
    <w:qFormat/>
    <w:rsid w:val="006e0fda"/>
    <w:rPr>
      <w:sz w:val="20"/>
      <w:szCs w:val="20"/>
    </w:rPr>
  </w:style>
  <w:style w:type="character" w:styleId="FootnotereferencePHPDOCX">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link w:val="endnoteTextPHPDOCX"/>
    <w:uiPriority w:val="99"/>
    <w:semiHidden/>
    <w:qFormat/>
    <w:rsid w:val="006e0fda"/>
    <w:rPr>
      <w:sz w:val="20"/>
      <w:szCs w:val="20"/>
    </w:rPr>
  </w:style>
  <w:style w:type="character" w:styleId="EndnotereferencePHPDOCX">
    <w:name w:val="endnote reference PHPDOCX"/>
    <w:basedOn w:val="DefaultParagraphFontPHPDOCX"/>
    <w:uiPriority w:val="99"/>
    <w:semiHidden/>
    <w:unhideWhenUsed/>
    <w:qFormat/>
    <w:rsid w:val="006e0fda"/>
    <w:rPr>
      <w:vertAlign w:val="superscript"/>
    </w:rPr>
  </w:style>
  <w:style w:type="character" w:styleId="DefaultParagraphFontPHPDOCX" w:default="1">
    <w:name w:val="Default Paragraph Font PHPDOCX"/>
    <w:uiPriority w:val="1"/>
    <w:semiHidden/>
    <w:unhideWhenUsed/>
    <w:qFormat/>
    <w:rPr/>
  </w:style>
  <w:style w:type="character" w:styleId="Heading1CarPHPDOCX" w:customStyle="1">
    <w:name w:val="Heading 1 Car PHPDOCX"/>
    <w:basedOn w:val="DefaultParagraphFontPHPDOCX"/>
    <w:link w:val="Heading1PHPDOCX"/>
    <w:uiPriority w:val="9"/>
    <w:qFormat/>
    <w:rsid w:val="00df064e"/>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arPHPDOCX" w:customStyle="1">
    <w:name w:val="Heading 2 Car PHPDOCX"/>
    <w:basedOn w:val="DefaultParagraphFontPHPDOCX"/>
    <w:link w:val="Heading2PHPDOCX"/>
    <w:uiPriority w:val="9"/>
    <w:qFormat/>
    <w:rsid w:val="00df064e"/>
    <w:rPr>
      <w:rFonts w:ascii="Cambria" w:hAnsi="Cambria" w:eastAsia="" w:cs="" w:asciiTheme="majorHAnsi" w:cstheme="majorBidi" w:eastAsiaTheme="majorEastAsia" w:hAnsiTheme="majorHAnsi"/>
      <w:b/>
      <w:bCs/>
      <w:color w:val="4F81BD" w:themeColor="accent1"/>
      <w:sz w:val="26"/>
      <w:szCs w:val="26"/>
    </w:rPr>
  </w:style>
  <w:style w:type="character" w:styleId="Heading3CarPHPDOCX" w:customStyle="1">
    <w:name w:val="Heading 3 Car PHPDOCX"/>
    <w:basedOn w:val="DefaultParagraphFontPHPDOCX"/>
    <w:link w:val="Heading3PHPDOCX"/>
    <w:uiPriority w:val="9"/>
    <w:qFormat/>
    <w:rsid w:val="00df064e"/>
    <w:rPr>
      <w:rFonts w:ascii="Cambria" w:hAnsi="Cambria" w:eastAsia="" w:cs="" w:asciiTheme="majorHAnsi" w:cstheme="majorBidi" w:eastAsiaTheme="majorEastAsia" w:hAnsiTheme="majorHAnsi"/>
      <w:b/>
      <w:bCs/>
      <w:color w:val="4F81BD" w:themeColor="accent1"/>
    </w:rPr>
  </w:style>
  <w:style w:type="character" w:styleId="Heading4CarPHPDOCX" w:customStyle="1">
    <w:name w:val="Heading 4 Car PHPDOCX"/>
    <w:basedOn w:val="DefaultParagraphFontPHPDOCX"/>
    <w:link w:val="Heading4PHPDOCX"/>
    <w:uiPriority w:val="9"/>
    <w:qFormat/>
    <w:rsid w:val="00df064e"/>
    <w:rPr>
      <w:rFonts w:ascii="Cambria" w:hAnsi="Cambria" w:eastAsia="" w:cs="" w:asciiTheme="majorHAnsi" w:cstheme="majorBidi" w:eastAsiaTheme="majorEastAsia" w:hAnsiTheme="majorHAnsi"/>
      <w:b/>
      <w:bCs/>
      <w:i/>
      <w:iCs/>
      <w:color w:val="4F81BD" w:themeColor="accent1"/>
    </w:rPr>
  </w:style>
  <w:style w:type="character" w:styleId="Heading5CarPHPDOCX" w:customStyle="1">
    <w:name w:val="Heading 5 Car PHPDOCX"/>
    <w:basedOn w:val="DefaultParagraphFontPHPDOCX"/>
    <w:link w:val="Heading5PHPDOCX"/>
    <w:uiPriority w:val="9"/>
    <w:qFormat/>
    <w:rsid w:val="00df064e"/>
    <w:rPr>
      <w:rFonts w:ascii="Cambria" w:hAnsi="Cambria" w:eastAsia="" w:cs="" w:asciiTheme="majorHAnsi" w:cstheme="majorBidi" w:eastAsiaTheme="majorEastAsia" w:hAnsiTheme="majorHAnsi"/>
      <w:color w:val="243F60" w:themeColor="accent1" w:themeShade="7f"/>
    </w:rPr>
  </w:style>
  <w:style w:type="character" w:styleId="Heading6CarPHPDOCX" w:customStyle="1">
    <w:name w:val="Heading 6 Car PHPDOCX"/>
    <w:basedOn w:val="DefaultParagraphFontPHPDOCX"/>
    <w:link w:val="Heading6PHPDOCX"/>
    <w:uiPriority w:val="9"/>
    <w:qFormat/>
    <w:rsid w:val="00df064e"/>
    <w:rPr>
      <w:rFonts w:ascii="Cambria" w:hAnsi="Cambria" w:eastAsia="" w:cs="" w:asciiTheme="majorHAnsi" w:cstheme="majorBidi" w:eastAsiaTheme="majorEastAsia" w:hAnsiTheme="majorHAnsi"/>
      <w:i/>
      <w:iCs/>
      <w:color w:val="243F60" w:themeColor="accent1" w:themeShade="7f"/>
    </w:rPr>
  </w:style>
  <w:style w:type="character" w:styleId="Heading7CarPHPDOCX" w:customStyle="1">
    <w:name w:val="Heading 7 Car PHPDOCX"/>
    <w:basedOn w:val="DefaultParagraphFontPHPDOCX"/>
    <w:link w:val="Heading7PHPDOCX"/>
    <w:uiPriority w:val="9"/>
    <w:qFormat/>
    <w:rsid w:val="00df064e"/>
    <w:rPr>
      <w:rFonts w:ascii="Cambria" w:hAnsi="Cambria" w:eastAsia="" w:cs="" w:asciiTheme="majorHAnsi" w:cstheme="majorBidi" w:eastAsiaTheme="majorEastAsia" w:hAnsiTheme="majorHAnsi"/>
      <w:i/>
      <w:iCs/>
      <w:color w:val="404040" w:themeColor="text1" w:themeTint="bf"/>
    </w:rPr>
  </w:style>
  <w:style w:type="character" w:styleId="TitleCarPHPDOCX" w:customStyle="1">
    <w:name w:val="Title Car PHPDOCX"/>
    <w:basedOn w:val="DefaultParagraphFontPHPDOCX"/>
    <w:link w:val="TitlePHPDOCX"/>
    <w:uiPriority w:val="10"/>
    <w:qFormat/>
    <w:rsid w:val="00df064e"/>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Cambria" w:hAnsi="Cambria" w:eastAsia="" w:cs="" w:asciiTheme="majorHAnsi" w:cstheme="majorBidi" w:eastAsiaTheme="majorEastAsia" w:hAnsiTheme="majorHAns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PHPDOCX">
    <w:name w:val="Strong PHPDOCX"/>
    <w:basedOn w:val="DefaultParagraphFontPHPDOCX"/>
    <w:uiPriority w:val="22"/>
    <w:qFormat/>
    <w:rsid w:val="00df064e"/>
    <w:rPr>
      <w:b/>
      <w:bCs/>
    </w:rPr>
  </w:style>
  <w:style w:type="character" w:styleId="QuoteCarPHPDOCX" w:customStyle="1">
    <w:name w:val="Quote Car PHPDOCX"/>
    <w:basedOn w:val="DefaultParagraphFontPHPDOCX"/>
    <w:link w:val="QuotePHPDOCX"/>
    <w:uiPriority w:val="29"/>
    <w:qFormat/>
    <w:rsid w:val="00df064e"/>
    <w:rPr>
      <w:i/>
      <w:iCs/>
      <w:color w:val="000000" w:themeColor="text1"/>
    </w:rPr>
  </w:style>
  <w:style w:type="character" w:styleId="IntenseQuoteCarPHPDOCX" w:customStyle="1">
    <w:name w:val="Intense Quote Car PHPDOCX"/>
    <w:basedOn w:val="DefaultParagraphFontPHPDOCX"/>
    <w:link w:val="IntenseQuotePHPDOCX"/>
    <w:uiPriority w:val="30"/>
    <w:qFormat/>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character" w:styleId="Heading8CarPHPDOCX" w:customStyle="1">
    <w:name w:val="Heading 8 Car PHPDOCX"/>
    <w:basedOn w:val="DefaultParagraphFontPHPDOCX"/>
    <w:link w:val="Heading8PHPDOCX"/>
    <w:uiPriority w:val="9"/>
    <w:semiHidden/>
    <w:qFormat/>
    <w:rsid w:val="00df064e"/>
    <w:rPr>
      <w:rFonts w:ascii="Cambria" w:hAnsi="Cambria" w:eastAsia="" w:cs="" w:asciiTheme="majorHAnsi" w:cstheme="majorBidi" w:eastAsiaTheme="majorEastAsia" w:hAnsiTheme="majorHAnsi"/>
      <w:color w:val="404040" w:themeColor="text1" w:themeTint="bf"/>
      <w:sz w:val="20"/>
      <w:szCs w:val="20"/>
    </w:rPr>
  </w:style>
  <w:style w:type="character" w:styleId="Heading9CarPHPDOCX" w:customStyle="1">
    <w:name w:val="Heading 9 Car PHPDOCX"/>
    <w:basedOn w:val="DefaultParagraphFontPHPDOCX"/>
    <w:link w:val="Heading9PHPDOCX"/>
    <w:uiPriority w:val="9"/>
    <w:semiHidden/>
    <w:qFormat/>
    <w:rsid w:val="00df064e"/>
    <w:rPr>
      <w:rFonts w:ascii="Cambria" w:hAnsi="Cambria" w:eastAsia="" w:cs="" w:asciiTheme="majorHAnsi" w:cstheme="majorBidi" w:eastAsiaTheme="majorEastAsia" w:hAnsiTheme="majorHAnsi"/>
      <w:i/>
      <w:iCs/>
      <w:color w:val="404040" w:themeColor="text1" w:themeTint="bf"/>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ing1PHPDOCX">
    <w:name w:val="Heading 1 PHPDOCX"/>
    <w:basedOn w:val="Normal"/>
    <w:next w:val="Normal"/>
    <w:link w:val="Heading1CarPHPDOCX"/>
    <w:uiPriority w:val="9"/>
    <w:qFormat/>
    <w:rsid w:val="00df064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PHPDOCX">
    <w:name w:val="Heading 4 PHPDOCX"/>
    <w:basedOn w:val="Normal"/>
    <w:next w:val="Normal"/>
    <w:link w:val="Heading4CarPHPDOCX"/>
    <w:uiPriority w:val="9"/>
    <w:unhideWhenUsed/>
    <w:qFormat/>
    <w:rsid w:val="00df064e"/>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paragraph" w:styleId="FootnotetextPHPDOCX">
    <w:name w:val="footnote text PHPDOCX"/>
    <w:basedOn w:val="Normal"/>
    <w:link w:val="footnoteTextCarPHPDOCX"/>
    <w:uiPriority w:val="99"/>
    <w:semiHidden/>
    <w:unhideWhenUsed/>
    <w:qFormat/>
    <w:rsid w:val="006e0fda"/>
    <w:pPr>
      <w:spacing w:lineRule="auto" w:line="240" w:before="0" w:after="0"/>
    </w:pPr>
    <w:rPr>
      <w:sz w:val="20"/>
      <w:szCs w:val="20"/>
    </w:rPr>
  </w:style>
  <w:style w:type="paragraph" w:styleId="EndnotetextPHPDOCX">
    <w:name w:val="endnote text PHPDOCX"/>
    <w:basedOn w:val="Normal"/>
    <w:link w:val="endnoteTextCarPHPDOCX"/>
    <w:uiPriority w:val="99"/>
    <w:semiHidden/>
    <w:unhideWhenUsed/>
    <w:qFormat/>
    <w:rsid w:val="006e0fda"/>
    <w:pPr>
      <w:spacing w:lineRule="auto" w:line="240" w:before="0" w:after="0"/>
    </w:pPr>
    <w:rPr>
      <w:sz w:val="20"/>
      <w:szCs w:val="20"/>
    </w:rPr>
  </w:style>
  <w:style w:type="paragraph" w:styleId="TitlePHPDOCX">
    <w:name w:val="Title PHPDOCX"/>
    <w:basedOn w:val="Normal"/>
    <w:next w:val="Normal"/>
    <w:link w:val="TitleCarPHPDOCX"/>
    <w:uiPriority w:val="10"/>
    <w:qFormat/>
    <w:rsid w:val="00df064e"/>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PHPDOCX">
    <w:name w:val="Subtitle PHPDOCX"/>
    <w:basedOn w:val="Normal"/>
    <w:next w:val="Normal"/>
    <w:link w:val="SubtitleCarPHPDOCX"/>
    <w:uiPriority w:val="11"/>
    <w:qFormat/>
    <w:rsid w:val="00df064e"/>
    <w:pPr/>
    <w:rPr>
      <w:rFonts w:ascii="Cambria" w:hAnsi="Cambria" w:eastAsia="" w:cs="" w:asciiTheme="majorHAnsi" w:cstheme="majorBidi" w:eastAsiaTheme="majorEastAsia" w:hAnsiTheme="majorHAnsi"/>
      <w:i/>
      <w:iCs/>
      <w:color w:val="4F81BD" w:themeColor="accent1"/>
      <w:spacing w:val="15"/>
      <w:sz w:val="24"/>
      <w:szCs w:val="24"/>
    </w:rPr>
  </w:style>
  <w:style w:type="paragraph" w:styleId="QuotePHPDOCX">
    <w:name w:val="Quote PHPDOCX"/>
    <w:basedOn w:val="Normal"/>
    <w:next w:val="Normal"/>
    <w:link w:val="QuoteCarPHPDOCX"/>
    <w:uiPriority w:val="29"/>
    <w:qFormat/>
    <w:rsid w:val="00df064e"/>
    <w:pPr/>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hanging="0"/>
    </w:pPr>
    <w:rPr>
      <w:b/>
      <w:bCs/>
      <w:i/>
      <w:iCs/>
      <w:color w:val="4F81BD" w:themeColor="accent1"/>
    </w:rPr>
  </w:style>
  <w:style w:type="paragraph" w:styleId="ListParagraphPHPDOCX">
    <w:name w:val="List Paragraph PHPDOCX"/>
    <w:basedOn w:val="Normal"/>
    <w:uiPriority w:val="34"/>
    <w:qFormat/>
    <w:rsid w:val="00df064e"/>
    <w:pPr>
      <w:spacing w:before="0" w:after="200"/>
      <w:ind w:left="720" w:hanging="0"/>
      <w:contextualSpacing/>
    </w:pPr>
    <w:rPr/>
  </w:style>
  <w:style w:type="paragraph" w:styleId="NoSpacingPHPDOCX">
    <w:name w:val="No Spacing PHPDOCX"/>
    <w:uiPriority w:val="1"/>
    <w:qFormat/>
    <w:rsid w:val="00df064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PHPDOCX" w:default="1">
    <w:name w:val="No List PHPDOCX"/>
    <w:uiPriority w:val="99"/>
    <w:semiHidden/>
    <w:unhideWhenUsed/>
    <w:qFormat/>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PHPDOCX">
    <w:name w:val="Light Shading PHPDOCX"/>
    <w:basedOn w:val="NormalTablePHPDOCX"/>
    <w:uiPriority w:val="60"/>
    <w:rsid w:val="00493a0c"/>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basedOn w:val="NormalTablePHPDOCX"/>
    <w:uiPriority w:val="60"/>
    <w:rsid w:val="00493a0c"/>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basedOn w:val="NormalTablePHPDOCX"/>
    <w:uiPriority w:val="60"/>
    <w:rsid w:val="00493a0c"/>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basedOn w:val="NormalTablePHPDOCX"/>
    <w:uiPriority w:val="60"/>
    <w:rsid w:val="00493a0c"/>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basedOn w:val="NormalTablePHPDOCX"/>
    <w:uiPriority w:val="60"/>
    <w:rsid w:val="00493a0c"/>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basedOn w:val="NormalTablePHPDOCX"/>
    <w:uiPriority w:val="60"/>
    <w:rsid w:val="00493a0c"/>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basedOn w:val="NormalTablePHPDOCX"/>
    <w:uiPriority w:val="61"/>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PHPDOCX">
    <w:name w:val="Light List Accent 1 PHPDOCX"/>
    <w:basedOn w:val="NormalTablePHPDOCX"/>
    <w:uiPriority w:val="61"/>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PHPDOCX">
    <w:name w:val="Light List Accent 2 PHPDOCX"/>
    <w:basedOn w:val="NormalTablePHPDOCX"/>
    <w:uiPriority w:val="61"/>
    <w:rsid w:val="00493a0c"/>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PHPDOCX">
    <w:name w:val="Light List Accent 3 PHPDOCX"/>
    <w:basedOn w:val="NormalTablePHPDOCX"/>
    <w:uiPriority w:val="61"/>
    <w:rsid w:val="00493a0c"/>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PHPDOCX">
    <w:name w:val="Light List Accent 4 PHPDOCX"/>
    <w:basedOn w:val="NormalTablePHPDOCX"/>
    <w:uiPriority w:val="61"/>
    <w:rsid w:val="00493a0c"/>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PHPDOCX">
    <w:name w:val="Light List Accent 5 PHPDOCX"/>
    <w:basedOn w:val="NormalTablePHPDOCX"/>
    <w:uiPriority w:val="61"/>
    <w:rsid w:val="00493a0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PHPDOCX">
    <w:name w:val="Light List Accent 6 PHPDOCX"/>
    <w:basedOn w:val="NormalTablePHPDOCX"/>
    <w:uiPriority w:val="61"/>
    <w:rsid w:val="00493a0c"/>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PHPDOCX">
    <w:name w:val="Light Grid PHPDOCX"/>
    <w:basedOn w:val="NormalTablePHPDOCX"/>
    <w:uiPriority w:val="62"/>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1PHPDOCX">
    <w:name w:val="Light Grid 1 PHPDOCX"/>
    <w:basedOn w:val="NormalTablePHPDOCX"/>
    <w:uiPriority w:val="62"/>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2PHPDOCX">
    <w:name w:val="Light Grid 2 PHPDOCX"/>
    <w:basedOn w:val="NormalTablePHPDOCX"/>
    <w:uiPriority w:val="62"/>
    <w:rsid w:val="00112029"/>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3PHPDOCX">
    <w:name w:val="Light Grid 3 PHPDOCX"/>
    <w:basedOn w:val="NormalTablePHPDOCX"/>
    <w:uiPriority w:val="62"/>
    <w:rsid w:val="00112029"/>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4PHPDOCX">
    <w:name w:val="Light Grid 4 PHPDOCX"/>
    <w:basedOn w:val="NormalTablePHPDOCX"/>
    <w:uiPriority w:val="62"/>
    <w:rsid w:val="00112029"/>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5PHPDOCX">
    <w:name w:val="Light Grid 5 PHPDOCX"/>
    <w:basedOn w:val="NormalTablePHPDOCX"/>
    <w:uiPriority w:val="62"/>
    <w:rsid w:val="00112029"/>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6PHPDOCX">
    <w:name w:val="Light Grid 6 PHPDOCX"/>
    <w:basedOn w:val="NormalTablePHPDOCX"/>
    <w:uiPriority w:val="62"/>
    <w:rsid w:val="00112029"/>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PHPDOCX">
    <w:name w:val="Medium Shading 1 PHPDOCX"/>
    <w:basedOn w:val="NormalTablePHPDOCX"/>
    <w:uiPriority w:val="63"/>
    <w:rsid w:val="00535f5a"/>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basedOn w:val="NormalTablePHPDOCX"/>
    <w:uiPriority w:val="63"/>
    <w:rsid w:val="00535f5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basedOn w:val="NormalTablePHPDOCX"/>
    <w:uiPriority w:val="63"/>
    <w:rsid w:val="00535f5a"/>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basedOn w:val="NormalTablePHPDOCX"/>
    <w:uiPriority w:val="63"/>
    <w:rsid w:val="00535f5a"/>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basedOn w:val="NormalTablePHPDOCX"/>
    <w:uiPriority w:val="63"/>
    <w:rsid w:val="00535f5a"/>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basedOn w:val="NormalTablePHPDOCX"/>
    <w:uiPriority w:val="63"/>
    <w:rsid w:val="00535f5a"/>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basedOn w:val="NormalTablePHPDOCX"/>
    <w:uiPriority w:val="63"/>
    <w:rsid w:val="00535f5a"/>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basedOn w:val="NormalTable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PHPDOCX">
    <w:name w:val="Medium Shading 2 Accent 1 PHPDOCX"/>
    <w:basedOn w:val="NormalTable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PHPDOCX">
    <w:name w:val="Medium Shading 2 Accent 2 PHPDOCX"/>
    <w:basedOn w:val="NormalTable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PHPDOCX">
    <w:name w:val="Medium Shading 2 Accent 3 PHPDOCX"/>
    <w:basedOn w:val="NormalTable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PHPDOCX">
    <w:name w:val="Medium Shading 2 Accent 4 PHPDOCX"/>
    <w:basedOn w:val="NormalTable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PHPDOCX">
    <w:name w:val="Medium Shading 2 Accent 5 PHPDOCX"/>
    <w:basedOn w:val="NormalTable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PHPDOCX">
    <w:name w:val="Medium Shading 2 Accent 6 PHPDOCX"/>
    <w:basedOn w:val="NormalTable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PHPDOCX">
    <w:name w:val="Medium List 1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basedOn w:val="NormalTable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basedOn w:val="NormalTable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basedOn w:val="NormalTable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basedOn w:val="NormalTable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basedOn w:val="NormalTable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basedOn w:val="NormalTable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basedOn w:val="NormalTable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basedOn w:val="NormalTablePHPDOCX"/>
    <w:uiPriority w:val="67"/>
    <w:rsid w:val="00361ff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basedOn w:val="NormalTablePHPDOCX"/>
    <w:uiPriority w:val="67"/>
    <w:rsid w:val="00361ff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basedOn w:val="NormalTablePHPDOCX"/>
    <w:uiPriority w:val="67"/>
    <w:rsid w:val="00361ff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basedOn w:val="NormalTablePHPDOCX"/>
    <w:uiPriority w:val="67"/>
    <w:rsid w:val="00361ff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basedOn w:val="NormalTablePHPDOCX"/>
    <w:uiPriority w:val="67"/>
    <w:rsid w:val="00361ff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basedOn w:val="NormalTablePHPDOCX"/>
    <w:uiPriority w:val="67"/>
    <w:rsid w:val="00361ff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basedOn w:val="NormalTablePHPDOCX"/>
    <w:uiPriority w:val="67"/>
    <w:rsid w:val="00361ff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basedOn w:val="NormalTable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basedOn w:val="NormalTable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basedOn w:val="NormalTable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basedOn w:val="NormalTable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basedOn w:val="NormalTable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basedOn w:val="NormalTable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basedOn w:val="NormalTable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basedOn w:val="NormalTable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PHPDOCX">
    <w:name w:val="Medium Grid 3 Accent 1 PHPDOCX"/>
    <w:basedOn w:val="NormalTable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PHPDOCX">
    <w:name w:val="Medium Grid 3 Accent 2 PHPDOCX"/>
    <w:basedOn w:val="NormalTable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PHPDOCX">
    <w:name w:val="Medium Grid 3 Accent 3 PHPDOCX"/>
    <w:basedOn w:val="NormalTable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5PHPDOCX">
    <w:name w:val="Medium Grid 3 Accent 5 PHPDOCX"/>
    <w:basedOn w:val="NormalTable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4PHPDOCX">
    <w:name w:val="Medium Grid 3 Accent 4 PHPDOCX"/>
    <w:basedOn w:val="NormalTable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6PHPDOCX">
    <w:name w:val="Medium Grid 3 Accent 6 PHPDOCX"/>
    <w:basedOn w:val="NormalTable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PHPDOCX">
    <w:name w:val="Dark List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basedOn w:val="NormalTable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PHPDOCX">
    <w:name w:val="Colorful Shading Accent 1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PHPDOCX">
    <w:name w:val="Colorful Shading Accent 2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PHPDOCX">
    <w:name w:val="Colorful Shading Accent 3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PHPDOCX">
    <w:name w:val="Colorful Shading Accent 5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PHPDOCX">
    <w:name w:val="Colorful Shading Accent 6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PHPDOCX">
    <w:name w:val="Colorful List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LibreOffice/6.0.7.3$Linux_X86_64 LibreOffice_project/00m0$Build-3</Application>
  <Pages>4</Pages>
  <Words>793</Words>
  <Characters>4369</Characters>
  <CharactersWithSpaces>5158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2012-01-10T09:29:00Z</dcterms:created>
  <dc:creator>PHPDocX</dc:creator>
  <dc:description/>
  <dc:language>en-US</dc:language>
  <cp:lastModifiedBy/>
  <dcterms:modified xsi:type="dcterms:W3CDTF">2019-06-02T18:04:44Z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